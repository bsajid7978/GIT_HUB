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Resume</w:t>
      </w:r>
    </w:p>
    <w:p>
      <w:pPr>
        <w:spacing w:line="276" w:lineRule="auto"/>
        <w:rPr>
          <w:b/>
          <w:sz w:val="28"/>
          <w:szCs w:val="28"/>
        </w:rPr>
      </w:pPr>
    </w:p>
    <w:p>
      <w:pPr>
        <w:spacing w:line="276" w:lineRule="auto"/>
        <w:rPr>
          <w:rFonts w:hint="default"/>
          <w:b/>
          <w:lang w:val="en-IN"/>
        </w:rPr>
      </w:pPr>
      <w:r>
        <w:rPr>
          <w:rFonts w:hint="default"/>
          <w:b/>
          <w:sz w:val="28"/>
          <w:szCs w:val="28"/>
          <w:lang w:val="en-IN"/>
        </w:rPr>
        <w:t>SINGURU BHABANI</w:t>
      </w:r>
      <w:r>
        <w:rPr>
          <w:b/>
          <w:sz w:val="28"/>
          <w:szCs w:val="28"/>
        </w:rPr>
        <w:t xml:space="preserve">                                    </w:t>
      </w:r>
      <w:r>
        <w:rPr>
          <w:rFonts w:hint="default"/>
          <w:b/>
          <w:sz w:val="28"/>
          <w:szCs w:val="28"/>
          <w:lang w:val="en-IN"/>
        </w:rPr>
        <w:t xml:space="preserve">                                                       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Phone:+91 </w:t>
      </w:r>
      <w:r>
        <w:rPr>
          <w:rFonts w:hint="default"/>
          <w:b/>
          <w:lang w:val="en-IN"/>
        </w:rPr>
        <w:t>7978761175</w:t>
      </w:r>
    </w:p>
    <w:p>
      <w:pPr>
        <w:pBdr>
          <w:bottom w:val="single" w:color="auto" w:sz="6" w:space="1"/>
        </w:pBdr>
        <w:spacing w:line="276" w:lineRule="auto"/>
        <w:rPr>
          <w:rFonts w:hint="default"/>
          <w:lang w:val="en-IN"/>
        </w:rPr>
      </w:pPr>
      <w:r>
        <w:rPr>
          <w:b/>
        </w:rPr>
        <w:t>Email  :</w:t>
      </w:r>
      <w:r>
        <w:rPr>
          <w:rFonts w:hint="default"/>
          <w:b/>
          <w:lang w:val="en-IN"/>
        </w:rPr>
        <w:t>sbhabani068@gmail.com</w:t>
      </w:r>
    </w:p>
    <w:p>
      <w:pPr>
        <w:spacing w:line="276" w:lineRule="auto"/>
      </w:pPr>
    </w:p>
    <w:p>
      <w:pPr>
        <w:spacing w:line="276" w:lineRule="auto"/>
        <w:rPr>
          <w:u w:val="single"/>
        </w:rPr>
      </w:pPr>
      <w:r>
        <w:rPr>
          <w:b/>
          <w:u w:val="single"/>
        </w:rPr>
        <w:t>Career Objective</w:t>
      </w:r>
      <w:r>
        <w:rPr>
          <w:u w:val="single"/>
        </w:rPr>
        <w:t>:</w:t>
      </w:r>
    </w:p>
    <w:p>
      <w:pPr>
        <w:spacing w:line="276" w:lineRule="auto"/>
      </w:pPr>
    </w:p>
    <w:p>
      <w:pPr>
        <w:spacing w:line="276" w:lineRule="auto"/>
      </w:pPr>
      <w:r>
        <w:t>To work in a challenging and competitive environment that provides an opportunity to make a quality contribution towards an organization by utilizing my skills.</w:t>
      </w:r>
    </w:p>
    <w:p>
      <w:pPr>
        <w:spacing w:line="276" w:lineRule="auto"/>
      </w:pPr>
      <w:r>
        <w:t>.</w:t>
      </w:r>
    </w:p>
    <w:p>
      <w:pPr>
        <w:jc w:val="both"/>
        <w:rPr>
          <w:b/>
        </w:rPr>
      </w:pPr>
      <w:r>
        <w:rPr>
          <w:b/>
          <w:u w:val="single"/>
        </w:rPr>
        <w:t>Education</w:t>
      </w:r>
      <w:r>
        <w:rPr>
          <w:b/>
        </w:rPr>
        <w:t>:</w:t>
      </w:r>
    </w:p>
    <w:p>
      <w:pPr>
        <w:pStyle w:val="12"/>
        <w:numPr>
          <w:ilvl w:val="0"/>
          <w:numId w:val="0"/>
        </w:numPr>
        <w:ind w:leftChars="0"/>
        <w:jc w:val="both"/>
        <w:rPr>
          <w:b/>
        </w:rPr>
      </w:pPr>
      <w:bookmarkStart w:id="0" w:name="_GoBack"/>
      <w:bookmarkEnd w:id="0"/>
    </w:p>
    <w:p>
      <w:pPr>
        <w:pStyle w:val="12"/>
        <w:numPr>
          <w:ilvl w:val="0"/>
          <w:numId w:val="1"/>
        </w:numPr>
        <w:ind w:left="360"/>
        <w:jc w:val="both"/>
        <w:rPr>
          <w:b/>
        </w:rPr>
      </w:pPr>
      <w:r>
        <w:rPr>
          <w:bCs/>
        </w:rPr>
        <w:t>Bachelor of</w:t>
      </w:r>
      <w:r>
        <w:rPr>
          <w:rFonts w:hint="default"/>
          <w:bCs/>
          <w:lang w:val="en-IN"/>
        </w:rPr>
        <w:t xml:space="preserve"> Arts</w:t>
      </w:r>
      <w:r>
        <w:t xml:space="preserve"> </w:t>
      </w:r>
      <w:r>
        <w:rPr>
          <w:rFonts w:hint="default"/>
          <w:lang w:val="en-IN"/>
        </w:rPr>
        <w:t>in philosophy</w:t>
      </w:r>
      <w:r>
        <w:t xml:space="preserve"> ( 2</w:t>
      </w:r>
      <w:r>
        <w:rPr>
          <w:rFonts w:hint="default"/>
          <w:lang w:val="en-IN"/>
        </w:rPr>
        <w:t>019</w:t>
      </w:r>
      <w:r>
        <w:t xml:space="preserve"> ) secured </w:t>
      </w:r>
      <w:r>
        <w:rPr>
          <w:rFonts w:ascii="SimSun" w:hAnsi="SimSun" w:eastAsia="SimSun" w:cs="SimSun"/>
          <w:sz w:val="24"/>
          <w:szCs w:val="24"/>
        </w:rPr>
        <w:t>67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  <w:r>
        <w:rPr>
          <w:rFonts w:ascii="SimSun" w:hAnsi="SimSun" w:eastAsia="SimSun" w:cs="SimSun"/>
          <w:sz w:val="24"/>
          <w:szCs w:val="24"/>
        </w:rPr>
        <w:t>16</w:t>
      </w:r>
      <w:r>
        <w:t xml:space="preserve">% from </w:t>
      </w:r>
      <w:r>
        <w:rPr>
          <w:rFonts w:hint="default"/>
          <w:lang w:val="en-IN"/>
        </w:rPr>
        <w:t>Government collage of Koraput</w:t>
      </w:r>
      <w:r>
        <w:t xml:space="preserve">, </w:t>
      </w:r>
      <w:r>
        <w:rPr>
          <w:rFonts w:hint="default"/>
          <w:lang w:val="en-IN"/>
        </w:rPr>
        <w:t>Berhampur</w:t>
      </w:r>
      <w:r>
        <w:t xml:space="preserve"> University, </w:t>
      </w:r>
      <w:r>
        <w:rPr>
          <w:rFonts w:hint="default"/>
          <w:lang w:val="en-IN"/>
        </w:rPr>
        <w:t>Koraput</w:t>
      </w:r>
      <w:r>
        <w:t xml:space="preserve">. </w:t>
      </w:r>
    </w:p>
    <w:p>
      <w:pPr>
        <w:ind w:left="360"/>
        <w:jc w:val="both"/>
        <w:rPr>
          <w:b/>
        </w:rPr>
      </w:pPr>
    </w:p>
    <w:p>
      <w:pPr>
        <w:pStyle w:val="12"/>
        <w:numPr>
          <w:ilvl w:val="0"/>
          <w:numId w:val="1"/>
        </w:numPr>
        <w:ind w:left="360"/>
        <w:jc w:val="both"/>
      </w:pPr>
      <w:r>
        <w:t xml:space="preserve">Intermediate </w:t>
      </w:r>
      <w:r>
        <w:rPr>
          <w:rFonts w:hint="default"/>
          <w:lang w:val="en-IN"/>
        </w:rPr>
        <w:t>(ARTS)</w:t>
      </w:r>
      <w:r>
        <w:t>( 20</w:t>
      </w:r>
      <w:r>
        <w:rPr>
          <w:rFonts w:hint="default"/>
          <w:lang w:val="en-IN"/>
        </w:rPr>
        <w:t>1</w:t>
      </w:r>
      <w:r>
        <w:t xml:space="preserve">6 ) secured </w:t>
      </w:r>
      <w:r>
        <w:rPr>
          <w:rFonts w:hint="default"/>
          <w:lang w:val="en-IN"/>
        </w:rPr>
        <w:t>50</w:t>
      </w:r>
      <w:r>
        <w:t xml:space="preserve">% from </w:t>
      </w:r>
      <w:r>
        <w:rPr>
          <w:rFonts w:hint="default"/>
          <w:lang w:val="en-IN"/>
        </w:rPr>
        <w:t>Government Women’s</w:t>
      </w:r>
      <w:r>
        <w:rPr>
          <w:bCs/>
        </w:rPr>
        <w:t xml:space="preserve"> Junior college, </w:t>
      </w:r>
      <w:r>
        <w:rPr>
          <w:rFonts w:hint="default"/>
          <w:bCs/>
          <w:lang w:val="en-IN"/>
        </w:rPr>
        <w:t>Koraput</w:t>
      </w:r>
      <w:r>
        <w:rPr>
          <w:bCs/>
        </w:rPr>
        <w:t xml:space="preserve">. </w:t>
      </w:r>
      <w:r>
        <w:rPr>
          <w:b/>
          <w:bCs/>
        </w:rPr>
        <w:t xml:space="preserve">                                                                                                              </w:t>
      </w:r>
    </w:p>
    <w:p>
      <w:pPr>
        <w:ind w:left="360"/>
        <w:jc w:val="both"/>
      </w:pPr>
    </w:p>
    <w:p>
      <w:pPr>
        <w:pStyle w:val="12"/>
        <w:numPr>
          <w:ilvl w:val="0"/>
          <w:numId w:val="1"/>
        </w:numPr>
        <w:ind w:left="360"/>
        <w:jc w:val="both"/>
        <w:rPr>
          <w:b/>
        </w:rPr>
      </w:pPr>
      <w:r>
        <w:rPr>
          <w:rFonts w:hint="default"/>
          <w:lang w:val="en-IN"/>
        </w:rPr>
        <w:t>BSE</w:t>
      </w:r>
      <w:r>
        <w:t>( 20</w:t>
      </w:r>
      <w:r>
        <w:rPr>
          <w:rFonts w:hint="default"/>
          <w:lang w:val="en-IN"/>
        </w:rPr>
        <w:t>14</w:t>
      </w:r>
      <w:r>
        <w:t xml:space="preserve"> ) secured </w:t>
      </w:r>
      <w:r>
        <w:rPr>
          <w:rFonts w:hint="default"/>
          <w:lang w:val="en-IN"/>
        </w:rPr>
        <w:t>49.65</w:t>
      </w:r>
      <w:r>
        <w:t xml:space="preserve">% from </w:t>
      </w:r>
      <w:r>
        <w:rPr>
          <w:rFonts w:hint="default"/>
          <w:lang w:val="en-IN"/>
        </w:rPr>
        <w:t>Police</w:t>
      </w:r>
      <w:r>
        <w:t xml:space="preserve"> High school, </w:t>
      </w:r>
      <w:r>
        <w:rPr>
          <w:rFonts w:hint="default"/>
          <w:lang w:val="en-IN"/>
        </w:rPr>
        <w:t>Koraput</w:t>
      </w:r>
      <w:r>
        <w:t xml:space="preserve">. 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b/>
          <w:u w:val="single"/>
        </w:rPr>
        <w:t>Technical Skills:</w:t>
      </w:r>
    </w:p>
    <w:p>
      <w:pPr>
        <w:spacing w:line="276" w:lineRule="auto"/>
      </w:pP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Good knowledge on ms office MS excel and MS word.</w:t>
      </w: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English Typing.</w:t>
      </w:r>
    </w:p>
    <w:p>
      <w:pPr>
        <w:numPr>
          <w:ilvl w:val="0"/>
          <w:numId w:val="2"/>
        </w:numPr>
        <w:spacing w:line="276" w:lineRule="auto"/>
      </w:pPr>
      <w:r>
        <w:rPr>
          <w:rFonts w:hint="default"/>
          <w:lang w:val="en-IN"/>
        </w:rPr>
        <w:t>Good Communication skills.</w:t>
      </w:r>
    </w:p>
    <w:p>
      <w:pPr>
        <w:numPr>
          <w:ilvl w:val="0"/>
          <w:numId w:val="2"/>
        </w:numPr>
        <w:spacing w:line="276" w:lineRule="auto"/>
      </w:pPr>
      <w:r>
        <w:rPr>
          <w:rFonts w:ascii="Times New Roman" w:hAnsi="Times New Roman" w:cs="Times New Roman"/>
          <w:lang w:val="en-US"/>
        </w:rPr>
        <w:t>Basic computer knowledge</w:t>
      </w:r>
      <w:r>
        <w:rPr>
          <w:rFonts w:hint="default" w:ascii="Times New Roman" w:hAnsi="Times New Roman" w:cs="Times New Roman"/>
          <w:lang w:val="en-IN"/>
        </w:rPr>
        <w:t>.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  <w:t>Personal strengths :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</w:pP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Hardworking. 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Team player</w:t>
      </w:r>
      <w:r>
        <w:rPr>
          <w:rFonts w:hint="default" w:cs="Times New Roman"/>
          <w:lang w:val="en-IN"/>
        </w:rPr>
        <w:t>.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hint="default" w:cs="Times New Roman"/>
          <w:lang w:val="en-IN"/>
        </w:rPr>
        <w:t>Creative.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Quick learner. </w:t>
      </w:r>
    </w:p>
    <w:p>
      <w:pPr>
        <w:spacing w:line="276" w:lineRule="auto"/>
        <w:ind w:left="720"/>
      </w:pPr>
    </w:p>
    <w:p>
      <w:pPr>
        <w:spacing w:line="276" w:lineRule="auto"/>
        <w:rPr>
          <w:b/>
          <w:u w:val="single"/>
        </w:rPr>
      </w:pPr>
    </w:p>
    <w:p>
      <w:pPr>
        <w:spacing w:line="276" w:lineRule="auto"/>
        <w:rPr>
          <w:b/>
          <w:u w:val="single"/>
        </w:rPr>
      </w:pPr>
    </w:p>
    <w:p>
      <w:pPr>
        <w:spacing w:line="276" w:lineRule="auto"/>
        <w:rPr>
          <w:b/>
          <w:u w:val="single"/>
        </w:rPr>
      </w:pPr>
      <w:r>
        <w:rPr>
          <w:b/>
          <w:u w:val="single"/>
        </w:rPr>
        <w:t>Personal Details:</w:t>
      </w:r>
    </w:p>
    <w:p>
      <w:pPr>
        <w:spacing w:line="276" w:lineRule="auto"/>
      </w:pPr>
    </w:p>
    <w:p>
      <w:pPr>
        <w:spacing w:line="276" w:lineRule="auto"/>
        <w:rPr>
          <w:rFonts w:hint="default"/>
          <w:lang w:val="en-IN"/>
        </w:rPr>
      </w:pPr>
      <w:r>
        <w:t>Name</w:t>
      </w:r>
      <w:r>
        <w:tab/>
      </w:r>
      <w:r>
        <w:rPr>
          <w:rFonts w:hint="default"/>
          <w:lang w:val="en-IN"/>
        </w:rPr>
        <w:t xml:space="preserve">            </w:t>
      </w:r>
      <w:r>
        <w:tab/>
      </w:r>
      <w:r>
        <w:t xml:space="preserve">:  </w:t>
      </w:r>
      <w:r>
        <w:rPr>
          <w:rFonts w:hint="default"/>
          <w:lang w:val="en-IN"/>
        </w:rPr>
        <w:t>Singuru Bhabani</w:t>
      </w:r>
    </w:p>
    <w:p>
      <w:pPr>
        <w:spacing w:line="276" w:lineRule="auto"/>
        <w:rPr>
          <w:rFonts w:hint="default"/>
          <w:lang w:val="en-IN"/>
        </w:rPr>
      </w:pPr>
      <w:r>
        <w:t>Father’s Name</w:t>
      </w:r>
      <w:r>
        <w:tab/>
      </w:r>
      <w:r>
        <w:tab/>
      </w:r>
      <w:r>
        <w:t>:  S</w:t>
      </w:r>
      <w:r>
        <w:rPr>
          <w:rFonts w:hint="default"/>
          <w:lang w:val="en-IN"/>
        </w:rPr>
        <w:t xml:space="preserve">inguru Venkata Manibabu </w:t>
      </w:r>
    </w:p>
    <w:p>
      <w:pPr>
        <w:spacing w:line="276" w:lineRule="auto"/>
        <w:rPr>
          <w:rFonts w:hint="default"/>
          <w:lang w:val="en-IN"/>
        </w:rPr>
      </w:pPr>
      <w:r>
        <w:t>Gender</w:t>
      </w:r>
      <w:r>
        <w:tab/>
      </w:r>
      <w:r>
        <w:tab/>
      </w:r>
      <w:r>
        <w:tab/>
      </w:r>
      <w:r>
        <w:t xml:space="preserve">:  </w:t>
      </w:r>
      <w:r>
        <w:rPr>
          <w:rFonts w:hint="default"/>
          <w:lang w:val="en-IN"/>
        </w:rPr>
        <w:t>Female</w:t>
      </w:r>
    </w:p>
    <w:p>
      <w:pPr>
        <w:spacing w:line="276" w:lineRule="auto"/>
        <w:rPr>
          <w:rFonts w:hint="default"/>
          <w:lang w:val="en-IN"/>
        </w:rPr>
      </w:pPr>
      <w:r>
        <w:t>Date of Birth</w:t>
      </w:r>
      <w:r>
        <w:tab/>
      </w:r>
      <w:r>
        <w:tab/>
      </w:r>
      <w:r>
        <w:t xml:space="preserve">:  </w:t>
      </w:r>
      <w:r>
        <w:rPr>
          <w:rFonts w:hint="default"/>
          <w:lang w:val="en-IN"/>
        </w:rPr>
        <w:t>17</w:t>
      </w:r>
      <w:r>
        <w:t>-0</w:t>
      </w:r>
      <w:r>
        <w:rPr>
          <w:rFonts w:hint="default"/>
          <w:lang w:val="en-IN"/>
        </w:rPr>
        <w:t>5</w:t>
      </w:r>
      <w:r>
        <w:t>-19</w:t>
      </w:r>
      <w:r>
        <w:rPr>
          <w:rFonts w:hint="default"/>
          <w:lang w:val="en-IN"/>
        </w:rPr>
        <w:t>99</w:t>
      </w:r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</w:rPr>
        <w:t>Languages</w:t>
      </w:r>
      <w:r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:   </w:t>
      </w:r>
      <w:r>
        <w:rPr>
          <w:rFonts w:ascii="Times New Roman" w:hAnsi="Times New Roman" w:cs="Times New Roman"/>
        </w:rPr>
        <w:t xml:space="preserve">English, </w:t>
      </w:r>
      <w:r>
        <w:rPr>
          <w:rFonts w:hint="default" w:ascii="Times New Roman" w:hAnsi="Times New Roman" w:cs="Times New Roman"/>
          <w:lang w:val="en-IN"/>
        </w:rPr>
        <w:t xml:space="preserve">Odia, </w:t>
      </w:r>
      <w:r>
        <w:rPr>
          <w:rFonts w:ascii="Times New Roman" w:hAnsi="Times New Roman" w:cs="Times New Roman"/>
        </w:rPr>
        <w:t>Hindi and Telugu.</w:t>
      </w:r>
    </w:p>
    <w:p>
      <w:pPr>
        <w:spacing w:line="276" w:lineRule="auto"/>
        <w:rPr>
          <w:rFonts w:hint="default"/>
          <w:lang w:val="en-IN"/>
        </w:rPr>
      </w:pPr>
      <w:r>
        <w:t>Contact Address</w:t>
      </w:r>
      <w:r>
        <w:tab/>
      </w:r>
      <w:r>
        <w:t xml:space="preserve">:  </w:t>
      </w:r>
      <w:r>
        <w:rPr>
          <w:rFonts w:hint="default"/>
          <w:lang w:val="en-IN"/>
        </w:rPr>
        <w:t xml:space="preserve">H/N -034, Boriguma Road, Housing Board colony, </w:t>
      </w:r>
    </w:p>
    <w:p>
      <w:pPr>
        <w:spacing w:line="276" w:lineRule="auto"/>
        <w:rPr>
          <w:rFonts w:hint="default"/>
          <w:lang w:val="en-IN"/>
        </w:rPr>
      </w:pPr>
      <w:r>
        <w:t xml:space="preserve">                                      </w:t>
      </w:r>
      <w:r>
        <w:rPr>
          <w:rFonts w:hint="default"/>
          <w:lang w:val="en-IN"/>
        </w:rPr>
        <w:t>Ashok Nagar, Koraput Dist, 764020.</w:t>
      </w:r>
    </w:p>
    <w:p>
      <w:pPr>
        <w:spacing w:line="276" w:lineRule="auto"/>
      </w:pPr>
      <w:r>
        <w:t xml:space="preserve">                            </w:t>
      </w:r>
    </w:p>
    <w:p>
      <w:pPr>
        <w:shd w:val="clear" w:color="auto" w:fill="FFFFFF"/>
        <w:spacing w:before="100" w:beforeAutospacing="1" w:after="3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Declaration: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en-IN"/>
        </w:rPr>
        <w:t xml:space="preserve"> </w:t>
      </w:r>
    </w:p>
    <w:p>
      <w:pPr>
        <w:shd w:val="clear" w:color="auto" w:fill="FFFFFF"/>
        <w:spacing w:before="100" w:beforeAutospacing="1" w:after="30" w:line="240" w:lineRule="auto"/>
        <w:ind w:left="12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 do hereby declare that the above information furnished by me is true, complete and correct to the best of my knowledge. </w:t>
      </w:r>
    </w:p>
    <w:p>
      <w:pPr>
        <w:spacing w:line="276" w:lineRule="auto"/>
      </w:pPr>
    </w:p>
    <w:p>
      <w:pPr>
        <w:spacing w:line="276" w:lineRule="auto"/>
      </w:pPr>
      <w:r>
        <w:t>.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t>Place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IN"/>
        </w:rPr>
        <w:t xml:space="preserve">           </w:t>
      </w:r>
      <w:r>
        <w:t>Signature</w:t>
      </w:r>
    </w:p>
    <w:p>
      <w:pPr>
        <w:spacing w:line="276" w:lineRule="auto"/>
      </w:pPr>
      <w:r>
        <w:t>Date   :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E"/>
    <w:rsid w:val="00010FD9"/>
    <w:rsid w:val="004170FE"/>
    <w:rsid w:val="03860148"/>
    <w:rsid w:val="06FA0009"/>
    <w:rsid w:val="29F84984"/>
    <w:rsid w:val="42B6689F"/>
    <w:rsid w:val="47A751F9"/>
    <w:rsid w:val="76381300"/>
    <w:rsid w:val="7B002BB2"/>
    <w:rsid w:val="7E5E1B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Title Char"/>
    <w:basedOn w:val="2"/>
    <w:link w:val="8"/>
    <w:uiPriority w:val="1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10">
    <w:name w:val="Header Char"/>
    <w:basedOn w:val="2"/>
    <w:link w:val="5"/>
    <w:uiPriority w:val="99"/>
    <w:rPr>
      <w:sz w:val="24"/>
      <w:szCs w:val="24"/>
    </w:rPr>
  </w:style>
  <w:style w:type="character" w:customStyle="1" w:styleId="11">
    <w:name w:val="Footer Char"/>
    <w:basedOn w:val="2"/>
    <w:link w:val="4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F6CE-F082-314A-83BE-2F0FC16919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1</Pages>
  <Words>320</Words>
  <Characters>1829</Characters>
  <Lines>15</Lines>
  <Paragraphs>4</Paragraphs>
  <TotalTime>4</TotalTime>
  <ScaleCrop>false</ScaleCrop>
  <LinksUpToDate>false</LinksUpToDate>
  <CharactersWithSpaces>2145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2023-09-02T06:56:00Z</dcterms:created>
  <dc:creator>Owner</dc:creator>
  <cp:lastModifiedBy>user</cp:lastModifiedBy>
  <cp:lastPrinted>2023-10-22T06:50:00Z</cp:lastPrinted>
  <dcterms:modified xsi:type="dcterms:W3CDTF">2023-10-22T07:44:55Z</dcterms:modified>
  <dc:title>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103018DC4FF7408AB5086F9C2AD6F16B</vt:lpwstr>
  </property>
  <property fmtid="{D5CDD505-2E9C-101B-9397-08002B2CF9AE}" pid="3" name="KSOProductBuildVer">
    <vt:lpwstr>1033-11.2.0.11225</vt:lpwstr>
  </property>
</Properties>
</file>